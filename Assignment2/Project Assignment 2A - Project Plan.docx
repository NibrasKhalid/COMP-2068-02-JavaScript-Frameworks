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4783625" w14:textId="7F0113AB" w:rsidR="002569BC" w:rsidRDefault="002569BC">
      <w:pPr>
        <w:jc w:val="center"/>
        <w:rPr>
          <w:rFonts w:ascii="Cambria" w:hAnsi="Cambria" w:cs="Cambria"/>
          <w:b/>
        </w:rPr>
      </w:pPr>
      <w:r w:rsidRPr="00316B8B">
        <w:rPr>
          <w:rFonts w:ascii="Cambria" w:hAnsi="Cambria" w:cs="Cambria"/>
          <w:b/>
        </w:rPr>
        <w:t xml:space="preserve">Assignment </w:t>
      </w:r>
      <w:r w:rsidR="004B5936" w:rsidRPr="00316B8B">
        <w:rPr>
          <w:rFonts w:ascii="Cambria" w:hAnsi="Cambria" w:cs="Cambria"/>
          <w:b/>
        </w:rPr>
        <w:t>2</w:t>
      </w:r>
      <w:r w:rsidRPr="00316B8B">
        <w:rPr>
          <w:rFonts w:ascii="Cambria" w:hAnsi="Cambria" w:cs="Cambria"/>
          <w:b/>
        </w:rPr>
        <w:t xml:space="preserve"> – </w:t>
      </w:r>
      <w:r w:rsidR="00E805F1">
        <w:rPr>
          <w:rFonts w:ascii="Cambria" w:hAnsi="Cambria" w:cs="Cambria"/>
          <w:b/>
        </w:rPr>
        <w:t>JavaScript Frameworks</w:t>
      </w:r>
    </w:p>
    <w:p w14:paraId="3D30D005" w14:textId="634E08BD" w:rsidR="00AE7E04" w:rsidRDefault="00AE7E04">
      <w:pPr>
        <w:jc w:val="center"/>
        <w:rPr>
          <w:rFonts w:ascii="Cambria" w:hAnsi="Cambria" w:cs="Cambria"/>
          <w:b/>
        </w:rPr>
      </w:pPr>
      <w:r>
        <w:rPr>
          <w:rFonts w:ascii="Cambria" w:hAnsi="Cambria" w:cs="Cambria"/>
          <w:b/>
        </w:rPr>
        <w:t>Project Plan Template</w:t>
      </w:r>
    </w:p>
    <w:p w14:paraId="43B21F4A" w14:textId="269259CE" w:rsidR="007B4E9C" w:rsidRDefault="007B4E9C">
      <w:pPr>
        <w:jc w:val="center"/>
        <w:rPr>
          <w:rFonts w:ascii="Cambria" w:hAnsi="Cambria" w:cs="Cambria"/>
          <w:b/>
        </w:rPr>
      </w:pPr>
    </w:p>
    <w:p w14:paraId="5B55F372" w14:textId="77777777" w:rsidR="007B4E9C" w:rsidRDefault="007B4E9C" w:rsidP="007B4E9C">
      <w:pPr>
        <w:rPr>
          <w:rFonts w:ascii="Cambria" w:hAnsi="Cambria" w:cs="Cambria"/>
          <w:b/>
        </w:rPr>
      </w:pPr>
    </w:p>
    <w:p w14:paraId="578C0548" w14:textId="5C6D8034" w:rsidR="007B4E9C" w:rsidRDefault="007B4E9C" w:rsidP="007B4E9C">
      <w:pPr>
        <w:rPr>
          <w:rFonts w:ascii="Cambria" w:hAnsi="Cambria" w:cs="Cambria"/>
          <w:b/>
        </w:rPr>
      </w:pPr>
      <w:r>
        <w:rPr>
          <w:rFonts w:ascii="Cambria" w:hAnsi="Cambria" w:cs="Cambria"/>
          <w:b/>
        </w:rPr>
        <w:t xml:space="preserve">Student Name: </w:t>
      </w:r>
      <w:r w:rsidR="00872316">
        <w:rPr>
          <w:rFonts w:ascii="Cambria" w:hAnsi="Cambria" w:cs="Cambria"/>
          <w:b/>
        </w:rPr>
        <w:t xml:space="preserve">Nibras </w:t>
      </w:r>
      <w:proofErr w:type="spellStart"/>
      <w:r w:rsidR="00872316">
        <w:rPr>
          <w:rFonts w:ascii="Cambria" w:hAnsi="Cambria" w:cs="Cambria"/>
          <w:b/>
        </w:rPr>
        <w:t>Nibras</w:t>
      </w:r>
      <w:proofErr w:type="spellEnd"/>
    </w:p>
    <w:p w14:paraId="42BCA668" w14:textId="77777777" w:rsidR="007B4E9C" w:rsidRPr="00316B8B" w:rsidRDefault="007B4E9C" w:rsidP="007B4E9C">
      <w:pPr>
        <w:rPr>
          <w:rFonts w:ascii="Cambria" w:hAnsi="Cambria" w:cs="Cambria"/>
          <w:b/>
        </w:rPr>
      </w:pPr>
    </w:p>
    <w:p w14:paraId="72C2170F" w14:textId="77777777" w:rsidR="002569BC" w:rsidRPr="00316B8B" w:rsidRDefault="002569BC">
      <w:pPr>
        <w:rPr>
          <w:rFonts w:ascii="Cambria" w:hAnsi="Cambria" w:cs="Cambria"/>
          <w:b/>
        </w:rPr>
      </w:pPr>
    </w:p>
    <w:p w14:paraId="0DE284AE" w14:textId="675B6502" w:rsidR="00316B8B" w:rsidRDefault="00AE7E04" w:rsidP="00872316">
      <w:pPr>
        <w:rPr>
          <w:rFonts w:ascii="Cambria" w:hAnsi="Cambria" w:cs="Cambria"/>
        </w:rPr>
      </w:pPr>
      <w:r>
        <w:rPr>
          <w:rFonts w:ascii="Cambria" w:hAnsi="Cambria" w:cs="Cambria"/>
          <w:b/>
        </w:rPr>
        <w:t>Purpose of your application</w:t>
      </w:r>
      <w:r w:rsidR="002569BC" w:rsidRPr="00316B8B">
        <w:rPr>
          <w:rFonts w:ascii="Cambria" w:hAnsi="Cambria" w:cs="Cambria"/>
          <w:b/>
        </w:rPr>
        <w:t>:</w:t>
      </w:r>
      <w:r>
        <w:rPr>
          <w:rFonts w:ascii="Cambria" w:hAnsi="Cambria" w:cs="Cambria"/>
          <w:b/>
        </w:rPr>
        <w:t xml:space="preserve"> </w:t>
      </w:r>
      <w:r w:rsidR="007B4E9C">
        <w:rPr>
          <w:rFonts w:ascii="Cambria" w:hAnsi="Cambria" w:cs="Cambria"/>
          <w:b/>
        </w:rPr>
        <w:t>(2 marks)</w:t>
      </w:r>
      <w:r w:rsidR="00C968E0" w:rsidRPr="00316B8B">
        <w:rPr>
          <w:rFonts w:ascii="Cambria" w:hAnsi="Cambria" w:cs="Cambria"/>
          <w:b/>
        </w:rPr>
        <w:br/>
      </w:r>
      <w:r w:rsidR="00872316" w:rsidRPr="00872316">
        <w:rPr>
          <w:rFonts w:ascii="Cambria" w:hAnsi="Cambria" w:cs="Cambria"/>
        </w:rPr>
        <w:t>The purpose of my app is to help users find movies and TV shows by searching or browsing. It shows details like the title, description, cast, release date, and trailer. Users can also log in and save their favorite movies to a personal list.</w:t>
      </w:r>
    </w:p>
    <w:p w14:paraId="2A739685" w14:textId="77777777" w:rsidR="007B4E9C" w:rsidRDefault="007B4E9C">
      <w:pPr>
        <w:pStyle w:val="BodyText"/>
        <w:rPr>
          <w:rFonts w:ascii="Cambria" w:hAnsi="Cambria" w:cs="Cambria"/>
        </w:rPr>
      </w:pPr>
    </w:p>
    <w:p w14:paraId="4DBBB79A" w14:textId="77777777" w:rsidR="00AE7E04" w:rsidRPr="00316B8B" w:rsidRDefault="00AE7E04">
      <w:pPr>
        <w:pStyle w:val="BodyText"/>
        <w:rPr>
          <w:rFonts w:ascii="Cambria" w:hAnsi="Cambria" w:cs="Cambria"/>
        </w:rPr>
      </w:pPr>
    </w:p>
    <w:p w14:paraId="00086C18" w14:textId="36BB12B0" w:rsidR="00316B8B" w:rsidRDefault="00AE7E04" w:rsidP="003B2BB3">
      <w:pPr>
        <w:rPr>
          <w:rFonts w:ascii="Cambria" w:hAnsi="Cambria"/>
          <w:b/>
        </w:rPr>
      </w:pPr>
      <w:r>
        <w:rPr>
          <w:rFonts w:ascii="Cambria" w:hAnsi="Cambria"/>
          <w:b/>
        </w:rPr>
        <w:t>Why will this application be useful?</w:t>
      </w:r>
      <w:r w:rsidR="007B4E9C">
        <w:rPr>
          <w:rFonts w:ascii="Cambria" w:hAnsi="Cambria"/>
          <w:b/>
        </w:rPr>
        <w:t xml:space="preserve"> (2 marks)</w:t>
      </w:r>
    </w:p>
    <w:p w14:paraId="637CCC7A" w14:textId="0AA2760B" w:rsidR="00316B8B" w:rsidRPr="00316B8B" w:rsidRDefault="00872316" w:rsidP="003B2BB3">
      <w:pPr>
        <w:rPr>
          <w:rFonts w:ascii="Cambria" w:hAnsi="Cambria"/>
        </w:rPr>
      </w:pPr>
      <w:r w:rsidRPr="00872316">
        <w:rPr>
          <w:rFonts w:ascii="Cambria" w:hAnsi="Cambria"/>
        </w:rPr>
        <w:t xml:space="preserve">This app is useful because </w:t>
      </w:r>
      <w:r w:rsidR="00C4796F">
        <w:rPr>
          <w:rFonts w:ascii="Cambria" w:hAnsi="Cambria"/>
        </w:rPr>
        <w:t>it can help people in deciding what to watch by searching for them</w:t>
      </w:r>
      <w:r w:rsidRPr="00872316">
        <w:rPr>
          <w:rFonts w:ascii="Cambria" w:hAnsi="Cambria"/>
        </w:rPr>
        <w:t>. It helps them see movie</w:t>
      </w:r>
      <w:r w:rsidR="00C4796F">
        <w:rPr>
          <w:rFonts w:ascii="Cambria" w:hAnsi="Cambria"/>
        </w:rPr>
        <w:t xml:space="preserve"> titles, posters, possibly actors, IMDb ratings for that movie</w:t>
      </w:r>
      <w:r w:rsidRPr="00872316">
        <w:rPr>
          <w:rFonts w:ascii="Cambria" w:hAnsi="Cambria"/>
        </w:rPr>
        <w:t>, and remember which movies they liked by saving. It’s simple to use and doesn’t need any subscriptions.</w:t>
      </w:r>
    </w:p>
    <w:p w14:paraId="2613D142" w14:textId="1BDAC25B" w:rsidR="00316B8B" w:rsidRDefault="00316B8B" w:rsidP="003B2BB3">
      <w:pPr>
        <w:rPr>
          <w:rFonts w:ascii="Cambria" w:hAnsi="Cambria"/>
        </w:rPr>
      </w:pPr>
    </w:p>
    <w:p w14:paraId="31D89DCC" w14:textId="27877F75" w:rsidR="00AE7E04" w:rsidRDefault="00AE7E04" w:rsidP="00C4796F">
      <w:pPr>
        <w:rPr>
          <w:rFonts w:ascii="Cambria" w:hAnsi="Cambria" w:cs="Cambria"/>
        </w:rPr>
      </w:pPr>
    </w:p>
    <w:p w14:paraId="143177C9" w14:textId="77777777" w:rsidR="007B4E9C" w:rsidRPr="00AE7E04" w:rsidRDefault="007B4E9C" w:rsidP="00AE7E04">
      <w:pPr>
        <w:ind w:left="420"/>
        <w:rPr>
          <w:rFonts w:ascii="Cambria" w:hAnsi="Cambria" w:cs="Cambria"/>
          <w:b/>
        </w:rPr>
      </w:pPr>
    </w:p>
    <w:p w14:paraId="3091BCAB" w14:textId="21FEA54D" w:rsidR="002569BC" w:rsidRPr="00316B8B" w:rsidRDefault="00AE7E04" w:rsidP="00AE7E04">
      <w:pPr>
        <w:rPr>
          <w:rFonts w:ascii="Cambria" w:hAnsi="Cambria" w:cs="Cambria"/>
          <w:b/>
        </w:rPr>
      </w:pPr>
      <w:r>
        <w:rPr>
          <w:rFonts w:ascii="Cambria" w:hAnsi="Cambria" w:cs="Cambria"/>
          <w:b/>
        </w:rPr>
        <w:t>What additional feature are you going to implement?  Wh</w:t>
      </w:r>
      <w:r w:rsidR="007B4E9C">
        <w:rPr>
          <w:rFonts w:ascii="Cambria" w:hAnsi="Cambria" w:cs="Cambria"/>
          <w:b/>
        </w:rPr>
        <w:t>ich additional npm package(s) might you consider using</w:t>
      </w:r>
      <w:r>
        <w:rPr>
          <w:rFonts w:ascii="Cambria" w:hAnsi="Cambria" w:cs="Cambria"/>
          <w:b/>
        </w:rPr>
        <w:t>?</w:t>
      </w:r>
      <w:r w:rsidR="007B4E9C">
        <w:rPr>
          <w:rFonts w:ascii="Cambria" w:hAnsi="Cambria" w:cs="Cambria"/>
          <w:b/>
        </w:rPr>
        <w:t xml:space="preserve"> (2 marks)</w:t>
      </w:r>
    </w:p>
    <w:p w14:paraId="5256ED86" w14:textId="4102D661" w:rsidR="002569BC" w:rsidRDefault="00872316" w:rsidP="00872316">
      <w:pPr>
        <w:rPr>
          <w:rFonts w:ascii="Cambria" w:hAnsi="Cambria" w:cs="Cambria"/>
        </w:rPr>
      </w:pPr>
      <w:r w:rsidRPr="00872316">
        <w:rPr>
          <w:rFonts w:ascii="Cambria" w:hAnsi="Cambria" w:cs="Cambria"/>
        </w:rPr>
        <w:t>My extra feature will be keyword search on the movies list, so users can find movies by word</w:t>
      </w:r>
      <w:r>
        <w:rPr>
          <w:rFonts w:ascii="Cambria" w:hAnsi="Cambria" w:cs="Cambria"/>
        </w:rPr>
        <w:t xml:space="preserve"> searches. F</w:t>
      </w:r>
      <w:r w:rsidRPr="00872316">
        <w:rPr>
          <w:rFonts w:ascii="Cambria" w:hAnsi="Cambria" w:cs="Cambria"/>
        </w:rPr>
        <w:t xml:space="preserve">ollowing </w:t>
      </w:r>
      <w:proofErr w:type="spellStart"/>
      <w:r w:rsidRPr="00872316">
        <w:rPr>
          <w:rFonts w:ascii="Cambria" w:hAnsi="Cambria" w:cs="Cambria"/>
        </w:rPr>
        <w:t>npm</w:t>
      </w:r>
      <w:proofErr w:type="spellEnd"/>
      <w:r w:rsidRPr="00872316">
        <w:rPr>
          <w:rFonts w:ascii="Cambria" w:hAnsi="Cambria" w:cs="Cambria"/>
        </w:rPr>
        <w:t xml:space="preserve"> packages</w:t>
      </w:r>
      <w:r>
        <w:rPr>
          <w:rFonts w:ascii="Cambria" w:hAnsi="Cambria" w:cs="Cambria"/>
        </w:rPr>
        <w:t xml:space="preserve"> might be used:</w:t>
      </w:r>
    </w:p>
    <w:p w14:paraId="515754A9" w14:textId="24166118" w:rsidR="00872316" w:rsidRDefault="00872316" w:rsidP="00872316">
      <w:pPr>
        <w:pStyle w:val="ListParagraph"/>
        <w:numPr>
          <w:ilvl w:val="0"/>
          <w:numId w:val="21"/>
        </w:numPr>
        <w:rPr>
          <w:rFonts w:ascii="Cambria" w:hAnsi="Cambria" w:cs="Cambria"/>
        </w:rPr>
      </w:pPr>
      <w:hyperlink r:id="rId8" w:history="1">
        <w:proofErr w:type="spellStart"/>
        <w:r w:rsidR="00C4796F" w:rsidRPr="00C4796F">
          <w:rPr>
            <w:rStyle w:val="Hyperlink"/>
            <w:rFonts w:ascii="Cambria" w:hAnsi="Cambria" w:cs="Cambria"/>
          </w:rPr>
          <w:t>y</w:t>
        </w:r>
        <w:r w:rsidRPr="00C4796F">
          <w:rPr>
            <w:rStyle w:val="Hyperlink"/>
            <w:rFonts w:ascii="Cambria" w:hAnsi="Cambria" w:cs="Cambria"/>
          </w:rPr>
          <w:t>ts</w:t>
        </w:r>
        <w:proofErr w:type="spellEnd"/>
      </w:hyperlink>
      <w:r w:rsidRPr="00C4796F">
        <w:rPr>
          <w:rFonts w:ascii="Cambria" w:hAnsi="Cambria" w:cs="Cambria"/>
        </w:rPr>
        <w:t xml:space="preserve"> (</w:t>
      </w:r>
      <w:hyperlink r:id="rId9" w:history="1">
        <w:r w:rsidRPr="00C4796F">
          <w:rPr>
            <w:rStyle w:val="Hyperlink"/>
            <w:rFonts w:ascii="Cambria" w:hAnsi="Cambria" w:cs="Cambria"/>
          </w:rPr>
          <w:t>GitHub</w:t>
        </w:r>
      </w:hyperlink>
      <w:r w:rsidRPr="00872316">
        <w:rPr>
          <w:rFonts w:ascii="Cambria" w:hAnsi="Cambria" w:cs="Cambria"/>
        </w:rPr>
        <w:t xml:space="preserve">, </w:t>
      </w:r>
      <w:r>
        <w:rPr>
          <w:rFonts w:ascii="Cambria" w:hAnsi="Cambria" w:cs="Cambria"/>
        </w:rPr>
        <w:t>v</w:t>
      </w:r>
      <w:r w:rsidRPr="00872316">
        <w:rPr>
          <w:rFonts w:ascii="Cambria" w:hAnsi="Cambria" w:cs="Cambria"/>
        </w:rPr>
        <w:t xml:space="preserve">2.0.1 </w:t>
      </w:r>
      <w:r>
        <w:rPr>
          <w:rFonts w:ascii="Cambria" w:hAnsi="Cambria" w:cs="Cambria"/>
        </w:rPr>
        <w:t>–</w:t>
      </w:r>
      <w:r w:rsidRPr="00872316">
        <w:rPr>
          <w:rFonts w:ascii="Cambria" w:hAnsi="Cambria" w:cs="Cambria"/>
        </w:rPr>
        <w:t xml:space="preserve"> Public</w:t>
      </w:r>
      <w:r>
        <w:rPr>
          <w:rFonts w:ascii="Cambria" w:hAnsi="Cambria" w:cs="Cambria"/>
        </w:rPr>
        <w:t xml:space="preserve"> - </w:t>
      </w:r>
      <w:r w:rsidRPr="00872316">
        <w:rPr>
          <w:rFonts w:ascii="Cambria" w:hAnsi="Cambria" w:cs="Cambria"/>
        </w:rPr>
        <w:t>Published 3 years ago</w:t>
      </w:r>
      <w:r w:rsidRPr="00872316">
        <w:rPr>
          <w:rFonts w:ascii="Cambria" w:hAnsi="Cambria" w:cs="Cambria"/>
        </w:rPr>
        <w:t>)</w:t>
      </w:r>
    </w:p>
    <w:p w14:paraId="72CCC03B" w14:textId="038D3525" w:rsidR="00872316" w:rsidRDefault="00C4796F" w:rsidP="00C4796F">
      <w:pPr>
        <w:pStyle w:val="ListParagraph"/>
        <w:numPr>
          <w:ilvl w:val="0"/>
          <w:numId w:val="21"/>
        </w:numPr>
        <w:rPr>
          <w:rFonts w:ascii="Cambria" w:hAnsi="Cambria" w:cs="Cambria"/>
        </w:rPr>
      </w:pPr>
      <w:hyperlink r:id="rId10" w:history="1">
        <w:r w:rsidRPr="00C4796F">
          <w:rPr>
            <w:rStyle w:val="Hyperlink"/>
            <w:rFonts w:ascii="Cambria" w:hAnsi="Cambria" w:cs="Cambria"/>
          </w:rPr>
          <w:t>movie-info</w:t>
        </w:r>
      </w:hyperlink>
      <w:r w:rsidRPr="00C4796F">
        <w:rPr>
          <w:rFonts w:ascii="Cambria" w:hAnsi="Cambria" w:cs="Cambria"/>
        </w:rPr>
        <w:t xml:space="preserve"> </w:t>
      </w:r>
      <w:r>
        <w:rPr>
          <w:rFonts w:ascii="Cambria" w:hAnsi="Cambria" w:cs="Cambria"/>
        </w:rPr>
        <w:t>(</w:t>
      </w:r>
      <w:hyperlink r:id="rId11" w:history="1">
        <w:r w:rsidRPr="00C4796F">
          <w:rPr>
            <w:rStyle w:val="Hyperlink"/>
            <w:rFonts w:ascii="Cambria" w:hAnsi="Cambria" w:cs="Cambria"/>
          </w:rPr>
          <w:t>GitHub</w:t>
        </w:r>
      </w:hyperlink>
      <w:r>
        <w:rPr>
          <w:rFonts w:ascii="Cambria" w:hAnsi="Cambria" w:cs="Cambria"/>
        </w:rPr>
        <w:t>, v</w:t>
      </w:r>
      <w:r w:rsidRPr="00C4796F">
        <w:rPr>
          <w:rFonts w:ascii="Cambria" w:hAnsi="Cambria" w:cs="Cambria"/>
        </w:rPr>
        <w:t xml:space="preserve">3.0.2 </w:t>
      </w:r>
      <w:r>
        <w:rPr>
          <w:rFonts w:ascii="Cambria" w:hAnsi="Cambria" w:cs="Cambria"/>
        </w:rPr>
        <w:t>-</w:t>
      </w:r>
      <w:r w:rsidRPr="00C4796F">
        <w:rPr>
          <w:rFonts w:ascii="Cambria" w:hAnsi="Cambria" w:cs="Cambria"/>
        </w:rPr>
        <w:t xml:space="preserve"> Public </w:t>
      </w:r>
      <w:r>
        <w:rPr>
          <w:rFonts w:ascii="Cambria" w:hAnsi="Cambria" w:cs="Cambria"/>
        </w:rPr>
        <w:t>-</w:t>
      </w:r>
      <w:r w:rsidRPr="00C4796F">
        <w:rPr>
          <w:rFonts w:ascii="Cambria" w:hAnsi="Cambria" w:cs="Cambria"/>
        </w:rPr>
        <w:t xml:space="preserve"> Published 2 years ago</w:t>
      </w:r>
      <w:r>
        <w:rPr>
          <w:rFonts w:ascii="Cambria" w:hAnsi="Cambria" w:cs="Cambria"/>
        </w:rPr>
        <w:t>)</w:t>
      </w:r>
    </w:p>
    <w:p w14:paraId="6D588F63" w14:textId="76961857" w:rsidR="00572665" w:rsidRDefault="00572665" w:rsidP="00C4796F">
      <w:pPr>
        <w:pStyle w:val="ListParagraph"/>
        <w:numPr>
          <w:ilvl w:val="0"/>
          <w:numId w:val="21"/>
        </w:numPr>
        <w:rPr>
          <w:rFonts w:ascii="Cambria" w:hAnsi="Cambria" w:cs="Cambria"/>
        </w:rPr>
      </w:pPr>
      <w:hyperlink r:id="rId12" w:history="1">
        <w:proofErr w:type="spellStart"/>
        <w:r w:rsidRPr="00572665">
          <w:rPr>
            <w:rStyle w:val="Hyperlink"/>
            <w:rFonts w:ascii="Cambria" w:hAnsi="Cambria" w:cs="Cambria"/>
          </w:rPr>
          <w:t>tmdb</w:t>
        </w:r>
        <w:proofErr w:type="spellEnd"/>
        <w:r w:rsidRPr="00572665">
          <w:rPr>
            <w:rStyle w:val="Hyperlink"/>
            <w:rFonts w:ascii="Cambria" w:hAnsi="Cambria" w:cs="Cambria"/>
          </w:rPr>
          <w:t>-tv</w:t>
        </w:r>
      </w:hyperlink>
      <w:r>
        <w:rPr>
          <w:rFonts w:ascii="Cambria" w:hAnsi="Cambria" w:cs="Cambria"/>
        </w:rPr>
        <w:t xml:space="preserve"> (</w:t>
      </w:r>
      <w:hyperlink r:id="rId13" w:history="1">
        <w:r w:rsidRPr="00572665">
          <w:rPr>
            <w:rStyle w:val="Hyperlink"/>
            <w:rFonts w:ascii="Cambria" w:hAnsi="Cambria" w:cs="Cambria"/>
          </w:rPr>
          <w:t>GitHub</w:t>
        </w:r>
      </w:hyperlink>
      <w:r>
        <w:rPr>
          <w:rFonts w:ascii="Cambria" w:hAnsi="Cambria" w:cs="Cambria"/>
        </w:rPr>
        <w:t xml:space="preserve">, </w:t>
      </w:r>
      <w:r w:rsidRPr="00572665">
        <w:rPr>
          <w:rFonts w:ascii="Cambria" w:hAnsi="Cambria" w:cs="Cambria"/>
        </w:rPr>
        <w:t xml:space="preserve">1.1.3 </w:t>
      </w:r>
      <w:r>
        <w:rPr>
          <w:rFonts w:ascii="Cambria" w:hAnsi="Cambria" w:cs="Cambria"/>
        </w:rPr>
        <w:t>-</w:t>
      </w:r>
      <w:r w:rsidRPr="00572665">
        <w:rPr>
          <w:rFonts w:ascii="Cambria" w:hAnsi="Cambria" w:cs="Cambria"/>
        </w:rPr>
        <w:t xml:space="preserve"> Public </w:t>
      </w:r>
      <w:r>
        <w:rPr>
          <w:rFonts w:ascii="Cambria" w:hAnsi="Cambria" w:cs="Cambria"/>
        </w:rPr>
        <w:t>-</w:t>
      </w:r>
      <w:r w:rsidRPr="00572665">
        <w:rPr>
          <w:rFonts w:ascii="Cambria" w:hAnsi="Cambria" w:cs="Cambria"/>
        </w:rPr>
        <w:t xml:space="preserve"> Published 4 years ago</w:t>
      </w:r>
      <w:r>
        <w:rPr>
          <w:rFonts w:ascii="Cambria" w:hAnsi="Cambria" w:cs="Cambria"/>
        </w:rPr>
        <w:t>)</w:t>
      </w:r>
    </w:p>
    <w:p w14:paraId="23B8FD42" w14:textId="32D97504" w:rsidR="00572665" w:rsidRPr="00872316" w:rsidRDefault="00572665" w:rsidP="00572665">
      <w:pPr>
        <w:pStyle w:val="ListParagraph"/>
        <w:numPr>
          <w:ilvl w:val="0"/>
          <w:numId w:val="21"/>
        </w:numPr>
        <w:rPr>
          <w:rFonts w:ascii="Cambria" w:hAnsi="Cambria" w:cs="Cambria"/>
        </w:rPr>
      </w:pPr>
      <w:hyperlink r:id="rId14" w:history="1">
        <w:r w:rsidRPr="00572665">
          <w:rPr>
            <w:rStyle w:val="Hyperlink"/>
            <w:rFonts w:ascii="Cambria" w:hAnsi="Cambria" w:cs="Cambria"/>
          </w:rPr>
          <w:t>streaming-availability</w:t>
        </w:r>
      </w:hyperlink>
      <w:r>
        <w:rPr>
          <w:rFonts w:ascii="Cambria" w:hAnsi="Cambria" w:cs="Cambria"/>
        </w:rPr>
        <w:t xml:space="preserve"> (</w:t>
      </w:r>
      <w:hyperlink r:id="rId15" w:history="1">
        <w:r w:rsidRPr="00572665">
          <w:rPr>
            <w:rStyle w:val="Hyperlink"/>
            <w:rFonts w:ascii="Cambria" w:hAnsi="Cambria" w:cs="Cambria"/>
          </w:rPr>
          <w:t>GitHub</w:t>
        </w:r>
      </w:hyperlink>
      <w:r>
        <w:rPr>
          <w:rFonts w:ascii="Cambria" w:hAnsi="Cambria" w:cs="Cambria"/>
        </w:rPr>
        <w:t xml:space="preserve">, </w:t>
      </w:r>
      <w:r w:rsidRPr="00572665">
        <w:rPr>
          <w:rFonts w:ascii="Cambria" w:hAnsi="Cambria" w:cs="Cambria"/>
        </w:rPr>
        <w:t>4.4.0 </w:t>
      </w:r>
      <w:r>
        <w:rPr>
          <w:rFonts w:ascii="Cambria" w:hAnsi="Cambria" w:cs="Cambria"/>
        </w:rPr>
        <w:t>-</w:t>
      </w:r>
      <w:r w:rsidRPr="00572665">
        <w:rPr>
          <w:rFonts w:ascii="Cambria" w:hAnsi="Cambria" w:cs="Cambria"/>
        </w:rPr>
        <w:t> Public </w:t>
      </w:r>
      <w:r>
        <w:rPr>
          <w:rFonts w:ascii="Cambria" w:hAnsi="Cambria" w:cs="Cambria"/>
        </w:rPr>
        <w:t>-</w:t>
      </w:r>
      <w:r w:rsidRPr="00572665">
        <w:rPr>
          <w:rFonts w:ascii="Cambria" w:hAnsi="Cambria" w:cs="Cambria"/>
        </w:rPr>
        <w:t> Published 9 months ago</w:t>
      </w:r>
      <w:r>
        <w:rPr>
          <w:rFonts w:ascii="Cambria" w:hAnsi="Cambria" w:cs="Cambria"/>
        </w:rPr>
        <w:t>) (Might use it but not sure)</w:t>
      </w:r>
    </w:p>
    <w:p w14:paraId="206D166A" w14:textId="04B87683" w:rsidR="00AE7E04" w:rsidRDefault="00AE7E04" w:rsidP="00AE7E04">
      <w:pPr>
        <w:rPr>
          <w:rFonts w:ascii="Cambria" w:hAnsi="Cambria" w:cs="Cambria"/>
        </w:rPr>
      </w:pPr>
    </w:p>
    <w:p w14:paraId="322917B5" w14:textId="11891300" w:rsidR="00AE7E04" w:rsidRDefault="007B4E9C" w:rsidP="00AE7E04">
      <w:pPr>
        <w:rPr>
          <w:rFonts w:ascii="Cambria" w:hAnsi="Cambria" w:cs="Cambria"/>
        </w:rPr>
      </w:pPr>
      <w:r>
        <w:rPr>
          <w:rFonts w:ascii="Cambria" w:hAnsi="Cambria" w:cs="Cambria"/>
        </w:rPr>
        <w:br/>
      </w:r>
    </w:p>
    <w:p w14:paraId="01DB0AE5" w14:textId="760BE764" w:rsidR="007B4E9C" w:rsidRDefault="007B4E9C" w:rsidP="00AE7E04">
      <w:pPr>
        <w:rPr>
          <w:rFonts w:ascii="Cambria" w:hAnsi="Cambria" w:cs="Cambria"/>
          <w:b/>
        </w:rPr>
      </w:pPr>
      <w:r w:rsidRPr="007B4E9C">
        <w:rPr>
          <w:rFonts w:ascii="Cambria" w:hAnsi="Cambria" w:cs="Cambria"/>
          <w:b/>
        </w:rPr>
        <w:t xml:space="preserve">How will you do the </w:t>
      </w:r>
      <w:proofErr w:type="spellStart"/>
      <w:r w:rsidRPr="007B4E9C">
        <w:rPr>
          <w:rFonts w:ascii="Cambria" w:hAnsi="Cambria" w:cs="Cambria"/>
          <w:b/>
        </w:rPr>
        <w:t>css</w:t>
      </w:r>
      <w:proofErr w:type="spellEnd"/>
      <w:r w:rsidRPr="007B4E9C">
        <w:rPr>
          <w:rFonts w:ascii="Cambria" w:hAnsi="Cambria" w:cs="Cambria"/>
          <w:b/>
        </w:rPr>
        <w:t xml:space="preserve"> – your own / a framework / both?  Why?</w:t>
      </w:r>
      <w:r>
        <w:rPr>
          <w:rFonts w:ascii="Cambria" w:hAnsi="Cambria" w:cs="Cambria"/>
          <w:b/>
        </w:rPr>
        <w:t xml:space="preserve"> (2 marks)</w:t>
      </w:r>
    </w:p>
    <w:p w14:paraId="59E5C4D1" w14:textId="4EC66B76" w:rsidR="007B4E9C" w:rsidRDefault="00C4796F" w:rsidP="00AE7E04">
      <w:pPr>
        <w:rPr>
          <w:rFonts w:ascii="Cambria" w:hAnsi="Cambria" w:cs="Cambria"/>
          <w:b/>
        </w:rPr>
      </w:pPr>
      <w:r w:rsidRPr="00C4796F">
        <w:rPr>
          <w:rFonts w:ascii="Cambria" w:hAnsi="Cambria" w:cs="Cambria"/>
        </w:rPr>
        <w:t xml:space="preserve">I will use both. I will use </w:t>
      </w:r>
      <w:r w:rsidRPr="00C4796F">
        <w:rPr>
          <w:rFonts w:ascii="Cambria" w:hAnsi="Cambria" w:cs="Cambria"/>
          <w:b/>
          <w:bCs/>
        </w:rPr>
        <w:t>Bootstrap</w:t>
      </w:r>
      <w:r w:rsidRPr="00C4796F">
        <w:rPr>
          <w:rFonts w:ascii="Cambria" w:hAnsi="Cambria" w:cs="Cambria"/>
        </w:rPr>
        <w:t xml:space="preserve"> for most of the layout and components because it saves time and looks clean</w:t>
      </w:r>
      <w:r>
        <w:rPr>
          <w:rFonts w:ascii="Cambria" w:hAnsi="Cambria" w:cs="Cambria"/>
        </w:rPr>
        <w:t>er</w:t>
      </w:r>
      <w:r w:rsidRPr="00C4796F">
        <w:rPr>
          <w:rFonts w:ascii="Cambria" w:hAnsi="Cambria" w:cs="Cambria"/>
        </w:rPr>
        <w:t xml:space="preserve">. I will also write some of my </w:t>
      </w:r>
      <w:r w:rsidRPr="00C4796F">
        <w:rPr>
          <w:rFonts w:ascii="Cambria" w:hAnsi="Cambria" w:cs="Cambria"/>
          <w:b/>
          <w:bCs/>
        </w:rPr>
        <w:t>own CSS</w:t>
      </w:r>
      <w:r w:rsidRPr="00C4796F">
        <w:rPr>
          <w:rFonts w:ascii="Cambria" w:hAnsi="Cambria" w:cs="Cambria"/>
        </w:rPr>
        <w:t xml:space="preserve"> to make small changes and personalize things that Bootstrap can’t do easily.</w:t>
      </w:r>
    </w:p>
    <w:p w14:paraId="40B59000" w14:textId="77777777" w:rsidR="007B4E9C" w:rsidRPr="007B4E9C" w:rsidRDefault="007B4E9C" w:rsidP="00AE7E04">
      <w:pPr>
        <w:rPr>
          <w:rFonts w:ascii="Cambria" w:hAnsi="Cambria" w:cs="Cambria"/>
          <w:b/>
        </w:rPr>
      </w:pPr>
    </w:p>
    <w:sectPr w:rsidR="007B4E9C" w:rsidRPr="007B4E9C">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ECC79" w14:textId="77777777" w:rsidR="00A95CA9" w:rsidRDefault="00A95CA9">
      <w:r>
        <w:separator/>
      </w:r>
    </w:p>
  </w:endnote>
  <w:endnote w:type="continuationSeparator" w:id="0">
    <w:p w14:paraId="6DA26373" w14:textId="77777777" w:rsidR="00A95CA9" w:rsidRDefault="00A9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70031" w14:textId="77777777" w:rsidR="007711AF" w:rsidRDefault="00771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D7C3" w14:textId="5E5206ED" w:rsidR="002569BC" w:rsidRDefault="002569BC">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8F7E0D">
      <w:rPr>
        <w:rFonts w:cs="Cambria"/>
        <w:noProof/>
      </w:rPr>
      <w:t>1</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8F7E0D">
      <w:rPr>
        <w:rFonts w:cs="Cambria"/>
        <w:noProof/>
      </w:rPr>
      <w:t>1</w:t>
    </w:r>
    <w:r>
      <w:rPr>
        <w:rFonts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FAC27" w14:textId="77777777" w:rsidR="007711AF" w:rsidRDefault="00771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C9929" w14:textId="77777777" w:rsidR="00A95CA9" w:rsidRDefault="00A95CA9">
      <w:r>
        <w:separator/>
      </w:r>
    </w:p>
  </w:footnote>
  <w:footnote w:type="continuationSeparator" w:id="0">
    <w:p w14:paraId="442B55A8" w14:textId="77777777" w:rsidR="00A95CA9" w:rsidRDefault="00A95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CAC9" w14:textId="77777777" w:rsidR="007711AF" w:rsidRDefault="00771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5B94F" w14:textId="3C14A4BF" w:rsidR="002569BC" w:rsidRDefault="002569BC">
    <w:pPr>
      <w:pStyle w:val="Header"/>
      <w:rPr>
        <w:rFonts w:ascii="Cambria" w:hAnsi="Cambria" w:cs="Cambria"/>
        <w:color w:val="808080"/>
        <w:sz w:val="22"/>
      </w:rPr>
    </w:pPr>
    <w:r>
      <w:rPr>
        <w:rFonts w:ascii="Cambria" w:hAnsi="Cambria" w:cs="Cambria"/>
        <w:b/>
        <w:bCs/>
        <w:color w:val="808080"/>
        <w:sz w:val="22"/>
      </w:rPr>
      <w:t>COMP 2</w:t>
    </w:r>
    <w:r w:rsidR="00E805F1">
      <w:rPr>
        <w:rFonts w:ascii="Cambria" w:hAnsi="Cambria" w:cs="Cambria"/>
        <w:b/>
        <w:bCs/>
        <w:color w:val="808080"/>
        <w:sz w:val="22"/>
      </w:rPr>
      <w:t>068</w:t>
    </w:r>
    <w:r>
      <w:rPr>
        <w:rFonts w:ascii="Cambria" w:hAnsi="Cambria" w:cs="Cambria"/>
        <w:b/>
        <w:bCs/>
        <w:color w:val="808080"/>
        <w:sz w:val="22"/>
      </w:rPr>
      <w:t xml:space="preserve"> Assignment </w:t>
    </w:r>
    <w:r w:rsidR="004B5936">
      <w:rPr>
        <w:rFonts w:ascii="Cambria" w:hAnsi="Cambria" w:cs="Cambria"/>
        <w:b/>
        <w:bCs/>
        <w:color w:val="808080"/>
        <w:sz w:val="22"/>
      </w:rPr>
      <w:t>2</w:t>
    </w:r>
  </w:p>
  <w:p w14:paraId="4B47ADE8" w14:textId="411F2548" w:rsidR="002569BC" w:rsidRPr="009C0510" w:rsidRDefault="00990A59">
    <w:pPr>
      <w:pStyle w:val="Header"/>
      <w:rPr>
        <w:rFonts w:ascii="Cambria" w:hAnsi="Cambria" w:cs="Cambria"/>
        <w:color w:val="808080"/>
        <w:sz w:val="22"/>
      </w:rPr>
    </w:pPr>
    <w:r>
      <w:rPr>
        <w:noProof/>
        <w:lang w:eastAsia="en-US"/>
      </w:rPr>
      <mc:AlternateContent>
        <mc:Choice Requires="wps">
          <w:drawing>
            <wp:anchor distT="0" distB="0" distL="114300" distR="114300" simplePos="0" relativeHeight="251659776" behindDoc="1" locked="0" layoutInCell="1" allowOverlap="1" wp14:anchorId="19570612" wp14:editId="3C0BEC8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FF8BEA"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sidR="00E805F1">
      <w:rPr>
        <w:rFonts w:ascii="Cambria" w:hAnsi="Cambria" w:cs="Cambria"/>
        <w:color w:val="808080"/>
        <w:sz w:val="22"/>
      </w:rPr>
      <w:t>Eduardo Jaime</w:t>
    </w:r>
  </w:p>
  <w:p w14:paraId="17E78057" w14:textId="77777777" w:rsidR="002569BC" w:rsidRDefault="002569BC">
    <w:pPr>
      <w:pStyle w:val="Header"/>
    </w:pPr>
  </w:p>
  <w:p w14:paraId="44E75C5D" w14:textId="77777777" w:rsidR="007711AF" w:rsidRDefault="00771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C3883" w14:textId="77777777" w:rsidR="007711AF" w:rsidRDefault="00771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1665E71"/>
    <w:multiLevelType w:val="hybridMultilevel"/>
    <w:tmpl w:val="AB6A8568"/>
    <w:lvl w:ilvl="0" w:tplc="7ED8AB1A">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36879"/>
    <w:multiLevelType w:val="hybridMultilevel"/>
    <w:tmpl w:val="8E7490E0"/>
    <w:lvl w:ilvl="0" w:tplc="811EE428">
      <w:numFmt w:val="bullet"/>
      <w:lvlText w:val="-"/>
      <w:lvlJc w:val="left"/>
      <w:pPr>
        <w:ind w:left="720" w:hanging="3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E3C7F"/>
    <w:multiLevelType w:val="hybridMultilevel"/>
    <w:tmpl w:val="440E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93BCA"/>
    <w:multiLevelType w:val="hybridMultilevel"/>
    <w:tmpl w:val="42A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75449"/>
    <w:multiLevelType w:val="hybridMultilevel"/>
    <w:tmpl w:val="BD4EF4A6"/>
    <w:lvl w:ilvl="0" w:tplc="F2ECE132">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E610D1"/>
    <w:multiLevelType w:val="hybridMultilevel"/>
    <w:tmpl w:val="9A4E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1377E"/>
    <w:multiLevelType w:val="hybridMultilevel"/>
    <w:tmpl w:val="464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1309"/>
    <w:multiLevelType w:val="hybridMultilevel"/>
    <w:tmpl w:val="0CF4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F39CC"/>
    <w:multiLevelType w:val="hybridMultilevel"/>
    <w:tmpl w:val="45C27DA6"/>
    <w:lvl w:ilvl="0" w:tplc="D6D0819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A5F96"/>
    <w:multiLevelType w:val="hybridMultilevel"/>
    <w:tmpl w:val="A91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684003"/>
    <w:multiLevelType w:val="hybridMultilevel"/>
    <w:tmpl w:val="B0F2ACD8"/>
    <w:lvl w:ilvl="0" w:tplc="B1BE6D5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67CE5"/>
    <w:multiLevelType w:val="hybridMultilevel"/>
    <w:tmpl w:val="67826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E3237"/>
    <w:multiLevelType w:val="hybridMultilevel"/>
    <w:tmpl w:val="60364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2D5ADC"/>
    <w:multiLevelType w:val="hybridMultilevel"/>
    <w:tmpl w:val="E088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641369">
    <w:abstractNumId w:val="0"/>
  </w:num>
  <w:num w:numId="2" w16cid:durableId="1872957582">
    <w:abstractNumId w:val="1"/>
  </w:num>
  <w:num w:numId="3" w16cid:durableId="1090811706">
    <w:abstractNumId w:val="2"/>
  </w:num>
  <w:num w:numId="4" w16cid:durableId="700742168">
    <w:abstractNumId w:val="3"/>
  </w:num>
  <w:num w:numId="5" w16cid:durableId="539321965">
    <w:abstractNumId w:val="4"/>
  </w:num>
  <w:num w:numId="6" w16cid:durableId="664162263">
    <w:abstractNumId w:val="5"/>
  </w:num>
  <w:num w:numId="7" w16cid:durableId="1038748419">
    <w:abstractNumId w:val="6"/>
  </w:num>
  <w:num w:numId="8" w16cid:durableId="1125737209">
    <w:abstractNumId w:val="9"/>
  </w:num>
  <w:num w:numId="9" w16cid:durableId="185948358">
    <w:abstractNumId w:val="14"/>
  </w:num>
  <w:num w:numId="10" w16cid:durableId="683751716">
    <w:abstractNumId w:val="18"/>
  </w:num>
  <w:num w:numId="11" w16cid:durableId="1107893883">
    <w:abstractNumId w:val="12"/>
  </w:num>
  <w:num w:numId="12" w16cid:durableId="641691474">
    <w:abstractNumId w:val="13"/>
  </w:num>
  <w:num w:numId="13" w16cid:durableId="811219707">
    <w:abstractNumId w:val="17"/>
  </w:num>
  <w:num w:numId="14" w16cid:durableId="781650415">
    <w:abstractNumId w:val="15"/>
  </w:num>
  <w:num w:numId="15" w16cid:durableId="1359622764">
    <w:abstractNumId w:val="7"/>
  </w:num>
  <w:num w:numId="16" w16cid:durableId="1446001386">
    <w:abstractNumId w:val="8"/>
  </w:num>
  <w:num w:numId="17" w16cid:durableId="1563445903">
    <w:abstractNumId w:val="20"/>
  </w:num>
  <w:num w:numId="18" w16cid:durableId="143282811">
    <w:abstractNumId w:val="10"/>
  </w:num>
  <w:num w:numId="19" w16cid:durableId="968710369">
    <w:abstractNumId w:val="11"/>
  </w:num>
  <w:num w:numId="20" w16cid:durableId="483157832">
    <w:abstractNumId w:val="16"/>
  </w:num>
  <w:num w:numId="21" w16cid:durableId="14063447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D9"/>
    <w:rsid w:val="0001368B"/>
    <w:rsid w:val="0003057A"/>
    <w:rsid w:val="00031CED"/>
    <w:rsid w:val="00063E52"/>
    <w:rsid w:val="000A1631"/>
    <w:rsid w:val="000C4A9F"/>
    <w:rsid w:val="000D7641"/>
    <w:rsid w:val="00102A5E"/>
    <w:rsid w:val="001060AD"/>
    <w:rsid w:val="00112A45"/>
    <w:rsid w:val="0012090F"/>
    <w:rsid w:val="00145121"/>
    <w:rsid w:val="00160674"/>
    <w:rsid w:val="0016382E"/>
    <w:rsid w:val="00177AF8"/>
    <w:rsid w:val="00181AFB"/>
    <w:rsid w:val="00194144"/>
    <w:rsid w:val="001A3BB8"/>
    <w:rsid w:val="001B11F0"/>
    <w:rsid w:val="001D7896"/>
    <w:rsid w:val="001F784F"/>
    <w:rsid w:val="001F7A83"/>
    <w:rsid w:val="00207259"/>
    <w:rsid w:val="00223F92"/>
    <w:rsid w:val="00234007"/>
    <w:rsid w:val="002569BC"/>
    <w:rsid w:val="002863FD"/>
    <w:rsid w:val="002C6CD1"/>
    <w:rsid w:val="002E1DB1"/>
    <w:rsid w:val="00316B8B"/>
    <w:rsid w:val="00341DC0"/>
    <w:rsid w:val="003643BC"/>
    <w:rsid w:val="0039572B"/>
    <w:rsid w:val="003B082C"/>
    <w:rsid w:val="003B2BB3"/>
    <w:rsid w:val="003C465A"/>
    <w:rsid w:val="003D7BE8"/>
    <w:rsid w:val="003F116E"/>
    <w:rsid w:val="003F5D7A"/>
    <w:rsid w:val="00436E07"/>
    <w:rsid w:val="0045469F"/>
    <w:rsid w:val="004552BA"/>
    <w:rsid w:val="00455B78"/>
    <w:rsid w:val="00466328"/>
    <w:rsid w:val="004B5936"/>
    <w:rsid w:val="004F28A3"/>
    <w:rsid w:val="00505BDC"/>
    <w:rsid w:val="00522E45"/>
    <w:rsid w:val="00542B88"/>
    <w:rsid w:val="0055450F"/>
    <w:rsid w:val="0056618F"/>
    <w:rsid w:val="00572665"/>
    <w:rsid w:val="005B7CD1"/>
    <w:rsid w:val="00614EA8"/>
    <w:rsid w:val="006407F5"/>
    <w:rsid w:val="00660034"/>
    <w:rsid w:val="006B5FCB"/>
    <w:rsid w:val="007204AB"/>
    <w:rsid w:val="00730FB9"/>
    <w:rsid w:val="007646A0"/>
    <w:rsid w:val="007711AF"/>
    <w:rsid w:val="00775DC5"/>
    <w:rsid w:val="00782212"/>
    <w:rsid w:val="00792529"/>
    <w:rsid w:val="007932D7"/>
    <w:rsid w:val="007A7959"/>
    <w:rsid w:val="007B0D20"/>
    <w:rsid w:val="007B4E9C"/>
    <w:rsid w:val="007C0034"/>
    <w:rsid w:val="007C0861"/>
    <w:rsid w:val="007C1B30"/>
    <w:rsid w:val="007D4DE5"/>
    <w:rsid w:val="007F3359"/>
    <w:rsid w:val="008145AE"/>
    <w:rsid w:val="00831907"/>
    <w:rsid w:val="00833425"/>
    <w:rsid w:val="0084089D"/>
    <w:rsid w:val="00850CC4"/>
    <w:rsid w:val="00872316"/>
    <w:rsid w:val="008A727C"/>
    <w:rsid w:val="008E003D"/>
    <w:rsid w:val="008F7E0D"/>
    <w:rsid w:val="00903E73"/>
    <w:rsid w:val="009162E6"/>
    <w:rsid w:val="00932D26"/>
    <w:rsid w:val="00945C0B"/>
    <w:rsid w:val="00961DD9"/>
    <w:rsid w:val="00974671"/>
    <w:rsid w:val="00980476"/>
    <w:rsid w:val="00990A59"/>
    <w:rsid w:val="009A1495"/>
    <w:rsid w:val="009C0510"/>
    <w:rsid w:val="009F5882"/>
    <w:rsid w:val="00A0004F"/>
    <w:rsid w:val="00A7424D"/>
    <w:rsid w:val="00A902D9"/>
    <w:rsid w:val="00A95CA9"/>
    <w:rsid w:val="00AE343B"/>
    <w:rsid w:val="00AE7E04"/>
    <w:rsid w:val="00AF2335"/>
    <w:rsid w:val="00B20360"/>
    <w:rsid w:val="00B36D33"/>
    <w:rsid w:val="00B664FA"/>
    <w:rsid w:val="00B67226"/>
    <w:rsid w:val="00BB06D1"/>
    <w:rsid w:val="00BB6C49"/>
    <w:rsid w:val="00BE1163"/>
    <w:rsid w:val="00BF248E"/>
    <w:rsid w:val="00BF3F9D"/>
    <w:rsid w:val="00BF47DA"/>
    <w:rsid w:val="00BF58BC"/>
    <w:rsid w:val="00C31B42"/>
    <w:rsid w:val="00C42C13"/>
    <w:rsid w:val="00C4796F"/>
    <w:rsid w:val="00C52796"/>
    <w:rsid w:val="00C551BC"/>
    <w:rsid w:val="00C61CEE"/>
    <w:rsid w:val="00C65207"/>
    <w:rsid w:val="00C85AF0"/>
    <w:rsid w:val="00C968E0"/>
    <w:rsid w:val="00CA607F"/>
    <w:rsid w:val="00CC205F"/>
    <w:rsid w:val="00CD44C2"/>
    <w:rsid w:val="00D0302D"/>
    <w:rsid w:val="00D05ECD"/>
    <w:rsid w:val="00D52DE5"/>
    <w:rsid w:val="00D6232A"/>
    <w:rsid w:val="00D64C8F"/>
    <w:rsid w:val="00DA1AD9"/>
    <w:rsid w:val="00DA23E6"/>
    <w:rsid w:val="00DB3CFA"/>
    <w:rsid w:val="00DE590D"/>
    <w:rsid w:val="00DF05C1"/>
    <w:rsid w:val="00E3013B"/>
    <w:rsid w:val="00E364AB"/>
    <w:rsid w:val="00E41B97"/>
    <w:rsid w:val="00E55A3D"/>
    <w:rsid w:val="00E7043D"/>
    <w:rsid w:val="00E75A47"/>
    <w:rsid w:val="00E805F1"/>
    <w:rsid w:val="00E83020"/>
    <w:rsid w:val="00E9304F"/>
    <w:rsid w:val="00EA0654"/>
    <w:rsid w:val="00EE0C35"/>
    <w:rsid w:val="00EE26B7"/>
    <w:rsid w:val="00EF7A71"/>
    <w:rsid w:val="00F0014B"/>
    <w:rsid w:val="00F269E3"/>
    <w:rsid w:val="00F66538"/>
    <w:rsid w:val="00F732EB"/>
    <w:rsid w:val="00F929EE"/>
    <w:rsid w:val="00F9375A"/>
    <w:rsid w:val="00FD3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803E9B1"/>
  <w15:chartTrackingRefBased/>
  <w15:docId w15:val="{F38AED98-FAFE-4D9E-B01B-A9615562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ambria" w:eastAsia="Times New Roman" w:hAnsi="Cambria" w:cs="Aria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8z0">
    <w:name w:val="WW8Num8z0"/>
    <w:rPr>
      <w:rFonts w:ascii="Cambria" w:eastAsia="Times New Roman" w:hAnsi="Cambria"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2E1DB1"/>
    <w:rPr>
      <w:color w:val="954F72" w:themeColor="followedHyperlink"/>
      <w:u w:val="single"/>
    </w:rPr>
  </w:style>
  <w:style w:type="character" w:styleId="UnresolvedMention">
    <w:name w:val="Unresolved Mention"/>
    <w:basedOn w:val="DefaultParagraphFont"/>
    <w:uiPriority w:val="99"/>
    <w:semiHidden/>
    <w:unhideWhenUsed/>
    <w:rsid w:val="00872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63229">
      <w:bodyDiv w:val="1"/>
      <w:marLeft w:val="0"/>
      <w:marRight w:val="0"/>
      <w:marTop w:val="0"/>
      <w:marBottom w:val="0"/>
      <w:divBdr>
        <w:top w:val="none" w:sz="0" w:space="0" w:color="auto"/>
        <w:left w:val="none" w:sz="0" w:space="0" w:color="auto"/>
        <w:bottom w:val="none" w:sz="0" w:space="0" w:color="auto"/>
        <w:right w:val="none" w:sz="0" w:space="0" w:color="auto"/>
      </w:divBdr>
    </w:div>
    <w:div w:id="630131399">
      <w:bodyDiv w:val="1"/>
      <w:marLeft w:val="0"/>
      <w:marRight w:val="0"/>
      <w:marTop w:val="0"/>
      <w:marBottom w:val="0"/>
      <w:divBdr>
        <w:top w:val="none" w:sz="0" w:space="0" w:color="auto"/>
        <w:left w:val="none" w:sz="0" w:space="0" w:color="auto"/>
        <w:bottom w:val="none" w:sz="0" w:space="0" w:color="auto"/>
        <w:right w:val="none" w:sz="0" w:space="0" w:color="auto"/>
      </w:divBdr>
    </w:div>
    <w:div w:id="804935641">
      <w:bodyDiv w:val="1"/>
      <w:marLeft w:val="0"/>
      <w:marRight w:val="0"/>
      <w:marTop w:val="0"/>
      <w:marBottom w:val="0"/>
      <w:divBdr>
        <w:top w:val="none" w:sz="0" w:space="0" w:color="auto"/>
        <w:left w:val="none" w:sz="0" w:space="0" w:color="auto"/>
        <w:bottom w:val="none" w:sz="0" w:space="0" w:color="auto"/>
        <w:right w:val="none" w:sz="0" w:space="0" w:color="auto"/>
      </w:divBdr>
    </w:div>
    <w:div w:id="13771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yts" TargetMode="External"/><Relationship Id="rId13" Type="http://schemas.openxmlformats.org/officeDocument/2006/relationships/hyperlink" Target="https://github.com/seannhewitson/tmdb-t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npmjs.com/package/tmdb-t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cymorrow/movie-info" TargetMode="External"/><Relationship Id="rId5" Type="http://schemas.openxmlformats.org/officeDocument/2006/relationships/webSettings" Target="webSettings.xml"/><Relationship Id="rId15" Type="http://schemas.openxmlformats.org/officeDocument/2006/relationships/hyperlink" Target="https://github.com/movieofthenight/ts-streaming-availability" TargetMode="External"/><Relationship Id="rId23" Type="http://schemas.openxmlformats.org/officeDocument/2006/relationships/theme" Target="theme/theme1.xml"/><Relationship Id="rId10" Type="http://schemas.openxmlformats.org/officeDocument/2006/relationships/hyperlink" Target="https://www.npmjs.com/package/movie-info?activeTab=version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github.com/travishorn/yts" TargetMode="External"/><Relationship Id="rId14" Type="http://schemas.openxmlformats.org/officeDocument/2006/relationships/hyperlink" Target="https://www.npmjs.com/package/streaming-availa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9A5DF-6659-49DE-8FDA-B4C22774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Georgian College</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Nibras Nibras</cp:lastModifiedBy>
  <cp:revision>12</cp:revision>
  <cp:lastPrinted>2010-02-04T14:38:00Z</cp:lastPrinted>
  <dcterms:created xsi:type="dcterms:W3CDTF">2020-03-10T13:25:00Z</dcterms:created>
  <dcterms:modified xsi:type="dcterms:W3CDTF">2025-06-28T00:27:00Z</dcterms:modified>
</cp:coreProperties>
</file>